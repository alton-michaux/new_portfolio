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tbl>
      <w:tblPr>
        <w:tblStyle w:val="divdocumentdivPARAGRAPHNAM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140"/>
        <w:gridCol w:w="782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314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Arial" w:eastAsia="Arial" w:hAnsi="Arial" w:cs="Arial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monogram"/>
                <w:rFonts w:ascii="Arial" w:eastAsia="Arial" w:hAnsi="Arial" w:cs="Arial"/>
                <w:strike w:val="0"/>
                <w:color w:val="231F20"/>
                <w:sz w:val="22"/>
                <w:szCs w:val="22"/>
                <w:u w:val="none"/>
                <w:bdr w:val="none" w:sz="0" w:space="0" w:color="auto"/>
                <w:vertAlign w:val="baseline"/>
              </w:rPr>
              <w:drawing>
                <wp:anchor simplePos="0" relativeHeight="251658240" behindDoc="0" locked="0" layoutInCell="1" allowOverlap="1">
                  <wp:simplePos x="0" y="0"/>
                  <wp:positionH relativeFrom="column">
                    <wp:posOffset>902544</wp:posOffset>
                  </wp:positionH>
                  <wp:positionV relativeFrom="paragraph">
                    <wp:posOffset>152400</wp:posOffset>
                  </wp:positionV>
                  <wp:extent cx="672891" cy="673271"/>
                  <wp:wrapNone/>
                  <wp:docPr id="100001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91" cy="6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20" w:type="dxa"/>
            <w:noWrap w:val="0"/>
            <w:tcMar>
              <w:top w:w="0" w:type="dxa"/>
              <w:left w:w="0" w:type="dxa"/>
              <w:bottom w:w="300" w:type="dxa"/>
              <w:right w:w="0" w:type="dxa"/>
            </w:tcMar>
            <w:vAlign w:val="top"/>
            <w:hideMark/>
          </w:tcPr>
          <w:p>
            <w:pPr>
              <w:pStyle w:val="div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880" w:lineRule="atLeast"/>
              <w:ind w:left="0" w:right="0"/>
              <w:rPr>
                <w:rStyle w:val="divname"/>
                <w:rFonts w:ascii="Arial" w:eastAsia="Arial" w:hAnsi="Arial" w:cs="Arial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1A409A"/>
                <w:sz w:val="68"/>
                <w:szCs w:val="68"/>
              </w:rPr>
              <w:t>Alton</w:t>
            </w:r>
            <w:r>
              <w:rPr>
                <w:rStyle w:val="divname"/>
                <w:rFonts w:ascii="Arial" w:eastAsia="Arial" w:hAnsi="Arial" w:cs="Arial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color w:val="1A409A"/>
                <w:sz w:val="68"/>
                <w:szCs w:val="68"/>
              </w:rPr>
              <w:t>Michaux</w:t>
            </w:r>
          </w:p>
          <w:p>
            <w:pPr>
              <w:spacing w:before="0" w:line="320" w:lineRule="atLeast"/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strike w:val="0"/>
                <w:color w:val="231F20"/>
                <w:sz w:val="22"/>
                <w:szCs w:val="22"/>
                <w:u w:val="none"/>
                <w:vertAlign w:val="baseline"/>
              </w:rPr>
              <w:drawing>
                <wp:anchor simplePos="0" relativeHeight="251659264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38156</wp:posOffset>
                  </wp:positionV>
                  <wp:extent cx="114779" cy="152923"/>
                  <wp:wrapNone/>
                  <wp:docPr id="100003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79" cy="15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Lenoir,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NC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28645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strike w:val="0"/>
                <w:color w:val="231F20"/>
                <w:sz w:val="22"/>
                <w:szCs w:val="22"/>
                <w:u w:val="none"/>
                <w:vertAlign w:val="baseline"/>
              </w:rPr>
              <w:drawing>
                <wp:anchor simplePos="0" relativeHeight="251660288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wrapNone/>
                  <wp:docPr id="100005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8282923671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divdocumenticonstableiconPlaceL"/>
                <w:rFonts w:ascii="Arial" w:eastAsia="Arial" w:hAnsi="Arial" w:cs="Arial"/>
                <w:strike w:val="0"/>
                <w:color w:val="231F20"/>
                <w:sz w:val="22"/>
                <w:szCs w:val="22"/>
                <w:u w:val="none"/>
                <w:vertAlign w:val="baseline"/>
              </w:rPr>
              <w:drawing>
                <wp:anchor simplePos="0" relativeHeight="251661312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50847</wp:posOffset>
                  </wp:positionV>
                  <wp:extent cx="127463" cy="127540"/>
                  <wp:wrapNone/>
                  <wp:docPr id="100007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7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63" cy="12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alton.michaux@yahoo.com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divdocumenticonstableiconPlaceL"/>
                <w:rFonts w:ascii="Arial" w:eastAsia="Arial" w:hAnsi="Arial" w:cs="Arial"/>
                <w:color w:val="231F20"/>
                <w:sz w:val="22"/>
                <w:szCs w:val="22"/>
                <w:vertAlign w:val="baseline"/>
              </w:rPr>
              <w:t xml:space="preserve"> </w:t>
            </w:r>
            <w:r>
              <w:rPr>
                <w:rStyle w:val="span"/>
                <w:rFonts w:ascii="Arial" w:eastAsia="Arial" w:hAnsi="Arial" w:cs="Arial"/>
                <w:strike w:val="0"/>
                <w:color w:val="231F20"/>
                <w:sz w:val="22"/>
                <w:szCs w:val="22"/>
                <w:u w:val="none"/>
                <w:vertAlign w:val="baseline"/>
              </w:rPr>
              <w:drawing>
                <wp:anchor simplePos="0" relativeHeight="251662336" behindDoc="0" locked="0" layoutInCell="1" allowOverlap="1">
                  <wp:simplePos x="0" y="0"/>
                  <wp:positionH relativeFrom="character">
                    <wp:posOffset>0</wp:posOffset>
                  </wp:positionH>
                  <wp:positionV relativeFrom="line">
                    <wp:posOffset>44502</wp:posOffset>
                  </wp:positionV>
                  <wp:extent cx="140148" cy="140232"/>
                  <wp:wrapNone/>
                  <wp:docPr id="100009" name=""/>
                  <wp:cNvGraphicFramePr>
                    <a:graphicFrameLocks xmlns:a="http://schemas.openxmlformats.org/drawingml/2006/main" noChangeAspect="0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 noChangeAspect="0"/>
                          </pic:cNvPicPr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48" cy="14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span"/>
                <w:rFonts w:ascii="Arial" w:eastAsia="Arial" w:hAnsi="Arial" w:cs="Arial"/>
                <w:color w:val="231F20"/>
                <w:sz w:val="10"/>
                <w:szCs w:val="10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    </w:t>
            </w:r>
            <w:hyperlink r:id="rId9" w:history="1">
              <w:r>
                <w:rPr>
                  <w:rStyle w:val="a"/>
                  <w:rFonts w:ascii="Arial" w:eastAsia="Arial" w:hAnsi="Arial" w:cs="Arial"/>
                  <w:color w:val="0000EE"/>
                  <w:sz w:val="22"/>
                  <w:szCs w:val="22"/>
                  <w:u w:val="single" w:color="0000EE"/>
                </w:rPr>
                <w:t>Online</w:t>
              </w:r>
              <w:r>
                <w:rPr>
                  <w:rStyle w:val="a"/>
                  <w:rFonts w:ascii="Arial" w:eastAsia="Arial" w:hAnsi="Arial" w:cs="Arial"/>
                  <w:color w:val="0000EE"/>
                  <w:sz w:val="22"/>
                  <w:szCs w:val="22"/>
                  <w:u w:val="single" w:color="0000EE"/>
                </w:rPr>
                <w:t> </w:t>
              </w:r>
              <w:r>
                <w:rPr>
                  <w:rStyle w:val="a"/>
                  <w:rFonts w:ascii="Arial" w:eastAsia="Arial" w:hAnsi="Arial" w:cs="Arial"/>
                  <w:color w:val="0000EE"/>
                  <w:sz w:val="22"/>
                  <w:szCs w:val="22"/>
                  <w:u w:val="single" w:color="0000EE"/>
                </w:rPr>
                <w:t>Digital</w:t>
              </w:r>
              <w:r>
                <w:rPr>
                  <w:rStyle w:val="a"/>
                  <w:rFonts w:ascii="Arial" w:eastAsia="Arial" w:hAnsi="Arial" w:cs="Arial"/>
                  <w:color w:val="0000EE"/>
                  <w:sz w:val="22"/>
                  <w:szCs w:val="22"/>
                  <w:u w:val="single" w:color="0000EE"/>
                </w:rPr>
                <w:t> </w:t>
              </w:r>
              <w:r>
                <w:rPr>
                  <w:rStyle w:val="a"/>
                  <w:rFonts w:ascii="Arial" w:eastAsia="Arial" w:hAnsi="Arial" w:cs="Arial"/>
                  <w:color w:val="0000EE"/>
                  <w:sz w:val="22"/>
                  <w:szCs w:val="22"/>
                  <w:u w:val="single" w:color="0000EE"/>
                </w:rPr>
                <w:t>Resume</w:t>
              </w:r>
            </w:hyperlink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  <w:r>
              <w:rPr>
                <w:rStyle w:val="span"/>
                <w:rFonts w:ascii="Arial" w:eastAsia="Arial" w:hAnsi="Arial" w:cs="Arial"/>
                <w:color w:val="231F20"/>
                <w:sz w:val="22"/>
                <w:szCs w:val="22"/>
              </w:rPr>
              <w:t> </w:t>
            </w:r>
          </w:p>
        </w:tc>
      </w:tr>
    </w:tbl>
    <w:p>
      <w:pPr>
        <w:rPr>
          <w:vanish/>
        </w:rPr>
      </w:pPr>
    </w:p>
    <w:p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val="05E0"/>
      </w:tblPr>
      <w:tblGrid>
        <w:gridCol w:w="2760"/>
        <w:gridCol w:w="8200"/>
      </w:tblGrid>
      <w:tr>
        <w:tblPrEx>
          <w:tblW w:w="0" w:type="auto"/>
          <w:tblCellSpacing w:w="0" w:type="dxa"/>
          <w:tblLayout w:type="fixed"/>
          <w:tblCellMar>
            <w:top w:w="3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7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sectiontwocolsectiondivheadingdivsection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1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3360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wrapNone/>
                        <wp:docPr id="10001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Goal-oriented web developer looking to bring passion, strong work ethic and solid reasoning skills to a company that is looking to add a quality developer to an already great team.</w:t>
                  </w:r>
                </w:p>
              </w:tc>
            </w:tr>
          </w:tbl>
          <w:p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val="05E0"/>
      </w:tblPr>
      <w:tblGrid>
        <w:gridCol w:w="2760"/>
        <w:gridCol w:w="8200"/>
      </w:tblGrid>
      <w:tr>
        <w:tblPrEx>
          <w:tblW w:w="0" w:type="auto"/>
          <w:tblCellSpacing w:w="0" w:type="dxa"/>
          <w:tblLayout w:type="fixed"/>
          <w:tblCellMar>
            <w:top w:w="3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7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sectiontwocolsectiondivheadingdivsection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  <w:t>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1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4384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wrapNone/>
                        <wp:docPr id="10001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5E0"/>
                  </w:tblPr>
                  <w:tblGrid>
                    <w:gridCol w:w="3950"/>
                    <w:gridCol w:w="3950"/>
                  </w:tblGrid>
                  <w:tr>
                    <w:tblPrEx>
                      <w:tblW w:w="0" w:type="auto"/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5E0"/>
                    </w:tblPrEx>
                    <w:tc>
                      <w:tcPr>
                        <w:tcW w:w="3950" w:type="dxa"/>
                        <w:noWrap w:val="0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REST APIs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Software Testing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JavaScript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GitHub &amp; Git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CI/CD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1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User Interface (UI)</w:t>
                        </w:r>
                      </w:p>
                    </w:tc>
                    <w:tc>
                      <w:tcPr>
                        <w:tcW w:w="3950" w:type="dxa"/>
                        <w:noWrap w:val="0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vAlign w:val="top"/>
                        <w:hideMark/>
                      </w:tcPr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PostgreSQL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Bootstrap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Linux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QA</w:t>
                        </w:r>
                      </w:p>
                      <w:p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before="0" w:after="0" w:line="320" w:lineRule="atLeast"/>
                          <w:ind w:left="520" w:right="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  <w:bdr w:val="none" w:sz="0" w:space="0" w:color="auto"/>
                            <w:vertAlign w:val="baseline"/>
                          </w:rPr>
                          <w:t>Agile Development</w:t>
                        </w:r>
                      </w:p>
                    </w:tc>
                  </w:tr>
                </w:tbl>
                <w:p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</w:p>
              </w:tc>
            </w:tr>
          </w:tbl>
          <w:p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val="05E0"/>
      </w:tblPr>
      <w:tblGrid>
        <w:gridCol w:w="2760"/>
        <w:gridCol w:w="8200"/>
      </w:tblGrid>
      <w:tr>
        <w:tblPrEx>
          <w:tblW w:w="0" w:type="auto"/>
          <w:tblCellSpacing w:w="0" w:type="dxa"/>
          <w:tblLayout w:type="fixed"/>
          <w:tblCellMar>
            <w:top w:w="3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7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sectiontwocolsectiondivheadingdivsection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1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5408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wrapNone/>
                        <wp:docPr id="100015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inglecolumnspanpaddedlinenth-child1"/>
                    <w:tabs>
                      <w:tab w:val="right" w:pos="7860"/>
                    </w:tabs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BACKEND DEVELOPER INTERN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10/2021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Code The Dream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Durham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NC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Tasks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: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Writing, refactoring and maintaining server-side code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 with team members to solve client-reported issues and ensure highest quality code goes into codebase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Write and maintain test specs for features, models and requests using rspec, capybara and database cleaner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Write key developer documentation for major features of Vamos app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Building and maintaining scalable and customer-friendly API architecture with Swagger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Achievements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: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Decreased app test run time by 30%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Fixed 20+ client reported issues</w:t>
                  </w:r>
                </w:p>
                <w:p>
                  <w:pPr>
                    <w:pStyle w:val="divdocumentulli"/>
                    <w:numPr>
                      <w:ilvl w:val="0"/>
                      <w:numId w:val="4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Successfully completed over 50 tickets for various issues including many urgent/high priority tickets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1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6432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wrapNone/>
                        <wp:docPr id="100017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inglecolumnspanpaddedlinenth-child1"/>
                    <w:tabs>
                      <w:tab w:val="right" w:pos="7860"/>
                    </w:tabs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OUTBOUND DOOR CLOSER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04/2021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05/2022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Target Corporation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Newton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NC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Tasks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: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Ensure department runs smoothly by successfully processing and sorting freight from attainment to end of outbound process in time efficient manner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Identifying labels and sorting packages to send out to stores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Managing outbound wing to ensure trucks were closed when ready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Collaborate with team members to perform tasks in specified time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Solve issues with inventory (i.e. missed/damaged freight, etc.)</w:t>
                  </w:r>
                </w:p>
                <w:p>
                  <w:pPr>
                    <w:pStyle w:val="divdocumentulli"/>
                    <w:numPr>
                      <w:ilvl w:val="0"/>
                      <w:numId w:val="5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Communicate with other departments to synchronize tasks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trong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Achievements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:</w:t>
                  </w:r>
                </w:p>
                <w:p>
                  <w:pPr>
                    <w:pStyle w:val="divdocumentulli"/>
                    <w:numPr>
                      <w:ilvl w:val="0"/>
                      <w:numId w:val="6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Routinely sorted 800 packages per shift</w:t>
                  </w:r>
                </w:p>
                <w:p>
                  <w:pPr>
                    <w:pStyle w:val="divdocumentulli"/>
                    <w:numPr>
                      <w:ilvl w:val="0"/>
                      <w:numId w:val="6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Routinely closed at least 20 doors per shift</w:t>
                  </w:r>
                </w:p>
                <w:p>
                  <w:pPr>
                    <w:pStyle w:val="divdocumentulli"/>
                    <w:numPr>
                      <w:ilvl w:val="0"/>
                      <w:numId w:val="6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Offered trainer position within first 90 days</w:t>
                  </w:r>
                </w:p>
              </w:tc>
            </w:tr>
          </w:tbl>
          <w:p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</w:pPr>
          </w:p>
        </w:tc>
      </w:tr>
    </w:tbl>
    <w:p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bottom w:w="0" w:type="dxa"/>
          <w:right w:w="0" w:type="dxa"/>
        </w:tblCellMar>
        <w:tblLook w:val="05E0"/>
      </w:tblPr>
      <w:tblGrid>
        <w:gridCol w:w="2760"/>
        <w:gridCol w:w="8200"/>
      </w:tblGrid>
      <w:tr>
        <w:tblPrEx>
          <w:tblW w:w="0" w:type="auto"/>
          <w:tblCellSpacing w:w="0" w:type="dxa"/>
          <w:tblLayout w:type="fixed"/>
          <w:tblCellMar>
            <w:top w:w="30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76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sectiontwocolsectiondivheadingdivsectiontitle"/>
              <w:pBdr>
                <w:top w:val="none" w:sz="0" w:space="1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40" w:lineRule="atLeast"/>
              <w:ind w:left="0"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noWrap w:val="0"/>
            <w:tcMar>
              <w:top w:w="0" w:type="dxa"/>
              <w:left w:w="10" w:type="dxa"/>
              <w:bottom w:w="0" w:type="dxa"/>
              <w:right w:w="0" w:type="dxa"/>
            </w:tcMar>
            <w:vAlign w:val="top"/>
            <w:hideMark/>
          </w:tcPr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1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7456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wrapNone/>
                        <wp:docPr id="100019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inglecolumnspanpaddedlinenth-child1"/>
                    <w:tabs>
                      <w:tab w:val="right" w:pos="7860"/>
                    </w:tabs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Practicum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Web Development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09/2021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0" w:right="0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Code The Dream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Durham, North Carolina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p"/>
                    <w:spacing w:before="0" w:after="0" w:line="320" w:lineRule="atLeast"/>
                    <w:ind w:left="0" w:right="0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Developers are grouped together and tasked with adding features and fleshing out an already existing app built by another student. This experience provided invaluable hands on experience working with a development team while working on a real-world deployable project.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1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8480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wrapNone/>
                        <wp:docPr id="100021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inglecolumnspanpaddedlinenth-child1"/>
                    <w:tabs>
                      <w:tab w:val="right" w:pos="7860"/>
                    </w:tabs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Certification (255 Hours)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06/2021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0" w:right="0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Code The Dream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Durham, North Carolina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ulli"/>
                    <w:numPr>
                      <w:ilvl w:val="0"/>
                      <w:numId w:val="7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Course work completed in Ruby on Rails, SQL and relational databases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divdocumentsectiontwocolsectionnotlangSecnotskliSecdivparagraphWrapperdivparagraph"/>
              <w:tblW w:w="5000" w:type="pct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281"/>
              <w:gridCol w:w="7919"/>
            </w:tblGrid>
            <w:tr>
              <w:tblPrEx>
                <w:tblW w:w="5000" w:type="pct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top"/>
                  <w:hideMark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320" w:lineRule="atLeast"/>
                    <w:ind w:left="0" w:right="0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strike w:val="0"/>
                      <w:color w:val="231F20"/>
                      <w:sz w:val="22"/>
                      <w:szCs w:val="22"/>
                      <w:u w:val="none"/>
                      <w:bdr w:val="none" w:sz="0" w:space="0" w:color="auto"/>
                      <w:vertAlign w:val="baseline"/>
                    </w:rPr>
                    <w:drawing>
                      <wp:anchor simplePos="0" relativeHeight="251669504" behindDoc="0" locked="0" layoutInCell="1" allowOverlap="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wrapNone/>
                        <wp:docPr id="100023" name="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 noChangeAspect="0"/>
                                </pic:cNvPicPr>
                              </pic:nvPicPr>
                              <pic:blipFill>
                                <a:blip xmlns:r="http://schemas.openxmlformats.org/officeDocument/2006/relationships"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>
                  <w:pPr>
                    <w:pStyle w:val="singlecolumnspanpaddedlinenth-child1"/>
                    <w:tabs>
                      <w:tab w:val="right" w:pos="7860"/>
                    </w:tabs>
                    <w:spacing w:before="0" w:after="0" w:line="320" w:lineRule="atLeast"/>
                    <w:ind w:left="0" w:right="0"/>
                    <w:jc w:val="lef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Certification (250 Hours)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01/2020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spanpaddedline"/>
                    <w:spacing w:before="0" w:after="0" w:line="320" w:lineRule="atLeast"/>
                    <w:ind w:left="0" w:right="0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Code The Dream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Durham, North Carolina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</w:p>
                <w:p>
                  <w:pPr>
                    <w:pStyle w:val="divdocumentulli"/>
                    <w:numPr>
                      <w:ilvl w:val="0"/>
                      <w:numId w:val="8"/>
                    </w:numPr>
                    <w:spacing w:before="0" w:after="0" w:line="320" w:lineRule="atLeast"/>
                    <w:ind w:left="520" w:right="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  <w:bdr w:val="none" w:sz="0" w:space="0" w:color="auto"/>
                      <w:vertAlign w:val="baseline"/>
                    </w:rPr>
                    <w:t>Completed coursework in html, CSS and JavaScript technologies</w:t>
                  </w:r>
                </w:p>
              </w:tc>
            </w:tr>
          </w:tbl>
          <w:p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  <w:bdr w:val="none" w:sz="0" w:space="0" w:color="auto"/>
                <w:vertAlign w:val="baseline"/>
              </w:rPr>
            </w:pP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space="0" w:color="auto"/>
        </w:pBdr>
        <w:spacing w:before="0" w:after="0" w:line="20" w:lineRule="auto"/>
        <w:rPr>
          <w:rFonts w:ascii="Arial" w:eastAsia="Arial" w:hAnsi="Arial" w:cs="Arial"/>
          <w:color w:val="231F20"/>
          <w:sz w:val="22"/>
          <w:szCs w:val="22"/>
          <w:bdr w:val="none" w:sz="0" w:space="0" w:color="auto"/>
          <w:vertAlign w:val="baseline"/>
        </w:rPr>
      </w:pPr>
      <w:r>
        <w:rPr>
          <w:color w:val="FFFFFF"/>
          <w:sz w:val="2"/>
        </w:rPr>
        <w:t>.</w:t>
      </w:r>
    </w:p>
    <w:sectPr>
      <w:pgSz w:w="12240" w:h="15840"/>
      <w:pgMar w:top="640" w:right="640" w:bottom="640" w:left="6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  <w:pPr>
      <w:pBdr>
        <w:top w:val="none" w:sz="0" w:space="0" w:color="auto"/>
      </w:pBdr>
    </w:pPr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1A409A"/>
      <w:sz w:val="68"/>
      <w:szCs w:val="68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  <w:pPr>
      <w:pBdr>
        <w:top w:val="none" w:sz="0" w:space="0" w:color="auto"/>
      </w:pBdr>
    </w:pPr>
  </w:style>
  <w:style w:type="character" w:customStyle="1" w:styleId="divaddress">
    <w:name w:val="div_address"/>
    <w:basedOn w:val="div"/>
    <w:rPr>
      <w:sz w:val="22"/>
      <w:szCs w:val="22"/>
    </w:rPr>
  </w:style>
  <w:style w:type="character" w:customStyle="1" w:styleId="divdocumenticonstable">
    <w:name w:val="div_document_iconstable"/>
    <w:basedOn w:val="DefaultParagraphFont"/>
  </w:style>
  <w:style w:type="character" w:customStyle="1" w:styleId="divdocumenticonstableiconPlaceL">
    <w:name w:val="div_document_iconstable_iconPlaceL"/>
    <w:basedOn w:val="DefaultParagraphFont"/>
  </w:style>
  <w:style w:type="character" w:customStyle="1" w:styleId="divdocumenticonstablemltField">
    <w:name w:val="div_document_iconstable_mltField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table" w:customStyle="1" w:styleId="divdocumentsectiontwocolsectionnotlangSecnotskliSecdivparagraphWrapperdivparagraph">
    <w:name w:val="div_document_section_twocolsection_not(.langSec)_not(.skli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1A409A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media/image7.pn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yperlink" Target="https://www.myperfectresume.com/me/alton%2Dmichaux/1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Alton Michaux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21584062-bbec-4dc9-9cc6-5e34ec271f59</vt:lpwstr>
  </property>
  <property fmtid="{D5CDD505-2E9C-101B-9397-08002B2CF9AE}" pid="3" name="x1ye=0">
    <vt:lpwstr>TEUAAB+LCAAAAAAABAAUmrWWg1AURT+IArcSD+7a4e4ECF8/TDdVFtz37jl7J8MLCI5yHA6THC1CDM3zJCkIGIRyOCcQBLRXcB6erMc5LTvCGapNpfNAOPzb4xg5FcvqqrG4VSg/P9c3t2hpzLyC3E2zWBtbJ9RRC2raocOFbBPhsIyBIUuQ9a5MJ0je9PRlYLWvn+Y8KShF/Us7TwxjYQ9tUpNJwZkYMfvOyozXOmZ8Sr6u7knBlGnSrbBTlwc</vt:lpwstr>
  </property>
  <property fmtid="{D5CDD505-2E9C-101B-9397-08002B2CF9AE}" pid="4" name="x1ye=1">
    <vt:lpwstr>YAiqlr8b9PENmI613ugKwW58gCfsn1GqU/C796krV/fzuMs3ruUKFNBSBp/mVuTSUEnMgvRRYOAdips6zHuYjRYmznxoClhO8qBpR2Isc2tY66a/haXyn0Ytq8nsY/451QxLGlTmHKODco61NlqiP7n3IfeTZzxz3ybD0kvfdslioIQdi0DC5ita2RPlhg37tVixZcnlRvuLMxbDofonfRG68//2hON12y9qzujcMw3SFYI32dNaMjoRA7Zrbgu</vt:lpwstr>
  </property>
  <property fmtid="{D5CDD505-2E9C-101B-9397-08002B2CF9AE}" pid="5" name="x1ye=10">
    <vt:lpwstr>UVO9cj8AMW9os4R1c366S6VmSic6CLCiEbirHsOs35wRnOXjVfYahvfE8/+aKs3qZMCtOuCti1losg8In7nO+aHFV8IHoAbMDK/Yuygrvi9BzLyy44XnisLzux+oocdT99JeRZfBOmQ31xyuwYRhaaSFX/zuhQUPtx2yPdOWxk1V9+LhpZ+gDFZy88UswZpVyf9yrMCbn5E/PcUPGzaeRBcvVhEHOw1lqOQQhMdboDCVATe1VLYDXom6ywIUJpC</vt:lpwstr>
  </property>
  <property fmtid="{D5CDD505-2E9C-101B-9397-08002B2CF9AE}" pid="6" name="x1ye=11">
    <vt:lpwstr>06U0PlAzKQUP8xwZqQAuYrd7moV7x9NIMVPpFCLcvKKhx5WHrF0iG4fb786F5BIv/FWTSceDnUCvGaXtSzy7DCHlprmI7JyjKlmCYnh/gcTj5TYEZyQMmubQAwIqXHvAxoTHX5FKGtwBRJXkgJlz9IBZFGCTZopLutCjslfG2DQMl9bzc5amvcOxrW/saOjg0D44K+TtIoF9guVy2+N1aQ1SMtoZFqzDKNjj7b2rllInQNawfglM+40WCysm8mi</vt:lpwstr>
  </property>
  <property fmtid="{D5CDD505-2E9C-101B-9397-08002B2CF9AE}" pid="7" name="x1ye=12">
    <vt:lpwstr>Bvx7c/jWUcoC+/I105Q9qfR+5rLwMSsx4RKU8OESzZt5Yl2zE+FK10s5Ta/l+ibt403/A/fQJvPBmPAWpx1MIOMVwUdLYSZ765RTFCTaLdzavQUFCcnAOyBbfJZso7Qf7kqKZUvxcwP9uCkKvjSRKp9d5smdFCjrH819BUcv7vdcwPwSsB82t/UBzZMPchW0KKtdrSSLyJOlFBjrl74BpuLg+WXBCwCwxTz+mcmNrNWUtVqgCRM0uA8XtaPZz/t</vt:lpwstr>
  </property>
  <property fmtid="{D5CDD505-2E9C-101B-9397-08002B2CF9AE}" pid="8" name="x1ye=13">
    <vt:lpwstr>Ygj8JrwuAwCl0j8lnXITw8WlWHMV0AYxna+KzIvzxLgMcXNjhP1umDJz+SHQCNwHyFLvCAjWQaUXpTSD661nKtEpVDuugG3L+BFVUeXtia+CHW32Fi2blaqskCe2c89Vkq+UPiN+4TJ22kf+CgEa7X06rVp+cyD43WKfZLEFPtgII2uERLaImUQgDlGJXRu8yZWD5IPsK1ee9/TgIqOLRbnTOfiOzXYZP6qrHWyMi0NENtN4QS73bdIuCNwjehy</vt:lpwstr>
  </property>
  <property fmtid="{D5CDD505-2E9C-101B-9397-08002B2CF9AE}" pid="9" name="x1ye=14">
    <vt:lpwstr>jkY8cYEsvm0EGrtmBKGjkh+kRDHkH55Le44Bj5TQi0VmL/6HVqqr1ctdzL0Mov9CPwhmpexWfscg2SIjrzoipvZKQPYzJGFn+icsHYq8dN+on90TK5L7p5dWRBa6tCaZDiTd/R7i8maTQQofWuRaha9KTjdscVSdAScU2qcLzDVr4cHdbUmhk27dq/q1abGBfp8UMslBINfuWgTfqdbi5ifIBdEw+5+GrNT8Vrch8gCev7Xp/wViy27WWHLszVb</vt:lpwstr>
  </property>
  <property fmtid="{D5CDD505-2E9C-101B-9397-08002B2CF9AE}" pid="10" name="x1ye=15">
    <vt:lpwstr>gahQKChU2+cu8xSXFa36Sai/LLrXefON9iqVPuEzfg5OeNbd1NmBkvhXqoAe3uTGHFA3rnif4BwpXCNV2nKO9hC0ToLevBex7aFI2/o0H4shpZTdgIIoiQguH6MZEF4W23sbC6pWlgs08EMsP1WJBU2uFFawKoUhmwzkyhAPQk4GpiJX6fVv1B6IGEQVF/7ufIIGXDVSpikx5/2MwH2ZQeHYNFJCEzGVYfzFMI67DU6EylGAh8qPSkh7oFRB5l+</vt:lpwstr>
  </property>
  <property fmtid="{D5CDD505-2E9C-101B-9397-08002B2CF9AE}" pid="11" name="x1ye=16">
    <vt:lpwstr>oKmmXNlPOfBZxwqZgC6m8SFTaL6EU2csjk6K93peMIKlfbgiwWRv0ofG3IuE7Tv9XUvXEoH3UQEs1VuBM/dPb1IjZAKIqpe0Rnh7X4cfWf8M4c/iP+M8re969ad05ABsQQ51juVEAHLRw9e3mFihHOM7MqvhRVegzlhJh8NLM67Ej4L39o9RIeLhDB91OlaQwb7pBTJnLL6uneR+zVM0sK26faSDCIIS0mSkh/AjmqgfWjbL29b7Ek8XAAoI0Mq</vt:lpwstr>
  </property>
  <property fmtid="{D5CDD505-2E9C-101B-9397-08002B2CF9AE}" pid="12" name="x1ye=17">
    <vt:lpwstr>M0jUYNNdbhZLKqHwnf3FtnGJA95PeGHW0X7ha4ELiQQiB59ml8iM3MkgvLA1NtcsxVpQCr6Xj6dkeP6Or66JU6lQoG4hvp8h0vq0QXw5gbbZ7AOOazZokVxZ0Mxu1nsR2rrtuQUCdyNPq+/IYf4GxffyKUt5wmd4C8ke58QUMD0EvWyqvmG6ydEygYfjfMqZ2oAxi/fOUABB9u8NdAnLHi28ludSmdlekg0BEuHliiNerNVIJ6bPf0CWA9tjhoQ</vt:lpwstr>
  </property>
  <property fmtid="{D5CDD505-2E9C-101B-9397-08002B2CF9AE}" pid="13" name="x1ye=18">
    <vt:lpwstr>P+fvER06ZKoF+xcklmL0pNWJ+5Xp++mADkM6iToPZZxByb+Irhd7rsM/4aHEPzNxzfhb9vyGHKk4ohmX7KX/Ebxc2IalLNAft06ZhR6Po9DTzo12tc7PuvyekFFaumQKPSiwYXAvWrLhGTmdWs0xsmTXz4vT3FRTlrk/0UX507ChaH8RhvUoPUh1eIDb49YqacZQrAQpp8imLhfGXJkm4//aPf5jL4AF58P3Im1A367lxF+R03MsuJIJSbo7xMc</vt:lpwstr>
  </property>
  <property fmtid="{D5CDD505-2E9C-101B-9397-08002B2CF9AE}" pid="14" name="x1ye=19">
    <vt:lpwstr>ir9fT4Bdxzjhmyp1EIfCt/0HvTFX2Ucv3k46FM9R7lAyyiUYlt2ATQWUufjOyfNpo07FPy2SyLMf3rGyaDu7WqX1ZO6z71G3eFy7z9RRUYcxsOAV9zMidPaae/smTrKjsos7GcI0EKaKSATWzVgtJCD2y9Cfx8vvml5i2Gf4B4KZBw4F1pdYQYFAbVAh0qWO47jaL2zBLuXPCiunt00Bfs9jP8yLulEIg64lmwhYNuj1PPywOHw6TWkZ27eLzV+</vt:lpwstr>
  </property>
  <property fmtid="{D5CDD505-2E9C-101B-9397-08002B2CF9AE}" pid="15" name="x1ye=2">
    <vt:lpwstr>SHKh9ynp7piPmFAL5qNWsHT2zvnNL9bcMSRfH9E6igDLL48bBezVDYWo/uW5NovGXZGCVEzgSH/RMv4r4/acnFzRTcu9NvYKTvJhvpYN14X3iFz7hbGGSU/fDx6VuiOrHkJXjUfHMOO6ZrNskJwGWq0Sj+ITSCWMQvX7WvjHIOhMVnAOa6EaQgg10it60/zevOhDyjUetvJ854fkc7fRd4WYFWiAJJepltSxuRo5ru2B0UEwKJrAlqe6BRHRZCC</vt:lpwstr>
  </property>
  <property fmtid="{D5CDD505-2E9C-101B-9397-08002B2CF9AE}" pid="16" name="x1ye=20">
    <vt:lpwstr>gS6Is1R29kqBDTBg3H1SelT5wn1gUwZSfbCcnrVlthwz6ybPteJWZpEL4ns+kczEyUIvaf2k7obUL7A4EotC6LM27HOc0slD7kp/hYu8u85fKAYbVUYU0YL1veG811+FXjpe9DqgjJqoheKVbu6H8xs6U2gbJTb2+4QGFH+uiMylhDw6dFys9ILAIO1jMF1FkG6YW4aGX/YArUu8nTta1a1EGc+KnG58UY/AWAOHcH+clYX+FIzm8SLykcDAbyM</vt:lpwstr>
  </property>
  <property fmtid="{D5CDD505-2E9C-101B-9397-08002B2CF9AE}" pid="17" name="x1ye=21">
    <vt:lpwstr>ZFZtvwHibMNB+P/DaR4mvafL2O/x6RRt8kkRWNStjbxsj7zkkZKwd+ppN+v7hyIea9EhiA4lHvGFiNlfnaP6KLm/ptrl7wrv51tfsBqg4zVC/nXLWSq1OysX3+KYCUp2gyVQvyKWn4GghxFOAi1PTuYW92txmuX2oHGqJ2mfmCECpqSEEpyVi64sDn/LlndMZZt/iekOeFgAuIdqsmG1312RWoH0VuqNy0+jF2NULMveQTSDaP4kbrgBWwWgUI/</vt:lpwstr>
  </property>
  <property fmtid="{D5CDD505-2E9C-101B-9397-08002B2CF9AE}" pid="18" name="x1ye=22">
    <vt:lpwstr>OSt2TXSfL9AweItKdPZ4kUsba9qZzmGHlLuOqo7nH2R5HHOS91DC6E5amFXGzF8HghxNwg9dL15QyE8Jjih/AlBL4aRYZfYU3Ih3YKnbIPSWeG41iT7Qc4lpkUBVUtfeTAtHGM38CiDfmIFSCPvyEu2oo99l/89NsSVTlLDuPc/hILG31wWLcrHzd14rTTwDS9HWvv6mv54sEN+9sPp4oTCMh+gAuGg5ai47kQ7q/yGyd2RnBlVmyMM3Wsr2NJJ</vt:lpwstr>
  </property>
  <property fmtid="{D5CDD505-2E9C-101B-9397-08002B2CF9AE}" pid="19" name="x1ye=23">
    <vt:lpwstr>ZK+3rTiWVyAYnJj8S+IhDO4BL23sS871qyic1692ve7W9nf84o2+QQdMSrrNN+64vcujk0j8vOBIPhc2Nv0sb6n3vF7VCVGFLQgFiH5RIR/kyfR6QOqRYaLsZQKABKHrHQDaiHeoJQN4AsZ/9SuEzXnfJ4j0eXuZVIVW0rNat/nKYpaOo/929fLkuxYL4+qdPhzMu6E/E7VYlJi5PXhyBh7mt5ABYXSL9uuSxDAaYUbU5+4HNQyj7epuWUF+oJe</vt:lpwstr>
  </property>
  <property fmtid="{D5CDD505-2E9C-101B-9397-08002B2CF9AE}" pid="20" name="x1ye=24">
    <vt:lpwstr>vSeE3S+eA+St4hwvXwAlvWGa9woMTHX0yQjirzBNl5GTWibe7p7xQ9nVCDzaG5Fyor7HSNBseG4KVd4hN5n7SPoeBbKCzLCb6S0Rg+c5tX0zpqKN/Az/WqcesnVDGEm3nlx+sH2bjV0bncTYwGxBGDbrBqVpF/9FyM8WfSfCfat7/KSQ1JCCgtgT7sEIC60GlmxBe9QNE33uYejt3epzVSn+v5x992oBJtsqRXrP+G7qL+lMhVGt7/Nzs3ttKRS</vt:lpwstr>
  </property>
  <property fmtid="{D5CDD505-2E9C-101B-9397-08002B2CF9AE}" pid="21" name="x1ye=25">
    <vt:lpwstr>drPy+a6/RAK0U+UPCCFPnwPVg8b+a0IIt0x2BuxSgUCTTM+ePQir3/ZlqFWtEEvRcfEowrfWaRVYtVN7fiuoS7Pg4/vZ6O4+38zOgRL6gj52BZJ105ecD97s9/qLKjM3fpSAHBASs4683CnLeQBKw1A2RoyCWdi92TTmtT3Is3lLLY6unktDyQA8rYIwjL0KXgY838OPX/Mv4hJeVCW4H1kcNH2ROLOZL31ebe2qqOnMRThCzv/HW1kls+XNc4B</vt:lpwstr>
  </property>
  <property fmtid="{D5CDD505-2E9C-101B-9397-08002B2CF9AE}" pid="22" name="x1ye=26">
    <vt:lpwstr>UATS0mp/fZik9xkK/dxMT3dFWR/AmWOHBzn4bOc6YFEf5C8pM8JiN8OdGxCfj3nq+uqkO4UNoBuAIc/s64jwVaIAHb0KqbGRE6y9vNeq5X6VPdjJnTr0GdzoANDghLWUdbZdmR5bC5f/wRu1ICuVM/OtNYhCkHtdO2u8S5xyPEI4pHDT9i60ja+kznXM43S0FoyXuo/quKTcxP7NdnhLWkHoSAy7TwawB9LdmDRC7V9xMYVKsulxEHTUB4j0SHt</vt:lpwstr>
  </property>
  <property fmtid="{D5CDD505-2E9C-101B-9397-08002B2CF9AE}" pid="23" name="x1ye=27">
    <vt:lpwstr>53Bj2cczNyc+t8cNM4VquKNh5RqHBLgpaw7xN33iYtcBuMEa/S6cPGf620V8/SIPHs0N+ERsCRfd3wIbvSVIfo1sD0VzM7O4NsZLz/87F6EQytTtkbKCHAQb2iXIrZcHeB9iFbYiYRU9FyPDY5G5eMRbRxjCwYiJ+QzsSwFT7XBfsM6D4ZKob9j8LAOGHCZ3uEt105fudKhE4C/E1gALfnxKlhjiZyVr16NEzHPd++0stsUBhc12OfwMDq2T9aT</vt:lpwstr>
  </property>
  <property fmtid="{D5CDD505-2E9C-101B-9397-08002B2CF9AE}" pid="24" name="x1ye=28">
    <vt:lpwstr>qViGhMWPlTnNOcO60dtkRhAEMnGjpYjjWJbnlHyP65DRVqneAeMdhoeqOSGMK5bxq1X8wu38Kpl5f7s69ntDA9jAh61rMAbQLKDHL0AmU98jEIW0JhXiGe8Mt47mrZc9orJed7PRLNy9U5r0U9bNt6jsg0OKvRtmijelYG3SfPMISPaaEOEOV+A+uQTle2Dh5/tOy75L+CrOmtkM57IwZsqPlSPj6NHiCHtUBV5EPqQod8eXnAav9i9Qj6PH7Jd</vt:lpwstr>
  </property>
  <property fmtid="{D5CDD505-2E9C-101B-9397-08002B2CF9AE}" pid="25" name="x1ye=29">
    <vt:lpwstr>wZbqYU8QMnugrP83rDpGNsPPpo0AZ/vyATq8dymum/Xz0LGe6X6VxHi1bW2jk8D50tSysn2M95DQAEWQfGTi39RRCGq7+rL2UFBN2Iyt8LMHYt8gmo+iXOO7FwjeXlBT5/h5h2YJoHW0bIbCIM0dtNoyrSEb4lbbWjescmHLR9gY1RBnZcfuOc1eTeyuyKr3RxNlGuHxJ1DUnAyc9qkxDADPlLe86a5UAUVUZoNqS8us00coLmAtivWOqsBZtLs</vt:lpwstr>
  </property>
  <property fmtid="{D5CDD505-2E9C-101B-9397-08002B2CF9AE}" pid="26" name="x1ye=3">
    <vt:lpwstr>X2667OypTlzTYTHkduSs0xSg0svtw23ZYoP9bN8ivMyrPKzUkW7OcrSF1QVN/oB3QZe5AmUe/FvHES+s4QBRD1VEfI5Giqou+5eWuXKJ884Llm6lqhBvgkAUI302Z8TckpzRUuM0+COj1gmzQccxnugFPMc6VHnTKFgTFzltCIYm8F6lCbVBlmmX3fYotvFDYfMczkAVTH3F0RpKyD2b0RTwxC/QSvHj4Bduece+xcf7PO6NvbS++8JEQLWQT+c</vt:lpwstr>
  </property>
  <property fmtid="{D5CDD505-2E9C-101B-9397-08002B2CF9AE}" pid="27" name="x1ye=30">
    <vt:lpwstr>xfyyKwrYQJTk4LMAsqaHsFGxr36msaDuEvPRmastn6BZtHqscGLQk9JFTQyOdOm5OSwINrJfqBEpzn2FwzgJe3Hvy4GXHJnYxmp63zZ4NmcTPsJoGBy26exmcVKVZKctMSjh2xr/B+fFOWalcbRvZqT1QuAJQYupa3n654fds0LU957c5cujz+DfgHzaEVnhhJYXjiVlpJRV2YvnUZL505kwBq9XiQXNXruvX8F1PSpVTu1IaK2BY1aCnuc4GiQ</vt:lpwstr>
  </property>
  <property fmtid="{D5CDD505-2E9C-101B-9397-08002B2CF9AE}" pid="28" name="x1ye=31">
    <vt:lpwstr>5vZ7wPgb3G20gOjYLIP8i4NYQqem5Uxb76UG9DcbHWDJHDmYX8wzH0CpiQgObaNNjPIDq0uYXmNClQGmHfIejADeUZMrr3Z1swm9fSl18dWQrRtvVblU96cFXfxou3dYdh6fsTVws8j2Cw5Bvr4wagGUJbtkB1WnCktgsW+NOxZBNFI4R2DFXkS2izj+LQQmwiIzu6ajbPCWif7Qy2dKl6XSxZoCNZzYtD708yCHY7tKunThJ9txNvqz/pS6p0j</vt:lpwstr>
  </property>
  <property fmtid="{D5CDD505-2E9C-101B-9397-08002B2CF9AE}" pid="29" name="x1ye=32">
    <vt:lpwstr>AsGnUvVT1BQxhtW0zchIfyTfiB50K0rLa0vBBV+bncLYOLmw+Gi5wkVC8Pwi9NOivAZoK4FXM/8srGDDm7vx8e6yT1Dog4yNqBSMXj0AOtE22XJ2Zj2lGfhD9h94YFlo/aYF9HSx1MDwR+gJIpzgghoRvlJkmOTatwjDfJ04WYzdV60QqetNn5CZfD+2jyYed/SIxAckv2iKMii3S2ANGXnlLANW+wU/zt1v+5ozXi+j0K0qB1UqnKLucOa7ci8</vt:lpwstr>
  </property>
  <property fmtid="{D5CDD505-2E9C-101B-9397-08002B2CF9AE}" pid="30" name="x1ye=33">
    <vt:lpwstr>wBal8dBq6Y3c0ZBvJbCmxd0IJ4jyS1ztdm3SE7oDnwbPVEviv7x9q4XbIMAumQtIlQs+7GwlVwcnN6R+U7mAsdzOqMzbMSuk4w5G/PBVa0EnGhn1JiCN+xFnm8gARoy59qDY3vaO7sWNJAoCrlVLAjnpyCa7WZBW2jICUGc5GSuWwtun/+x35mFD5W6nqtEhak4SjSH7XsWdgfUituu4iDdZpEChXX/tBg1HMSHNpJBEWQnfO8xyNqz3cfq0Z09</vt:lpwstr>
  </property>
  <property fmtid="{D5CDD505-2E9C-101B-9397-08002B2CF9AE}" pid="31" name="x1ye=34">
    <vt:lpwstr>DjlLNpyW9cniHw52leYVmmeFJRDE/Io+Ub3ylt7JT1VadkHAlRnb7W1qXC95dR0qSX7/p5dr3u0IjBg3B1orhF/dzoDP7xIZdDJLJFuz5Lt29071WYVU7s8woa0FZf4a/dVTRjBspbAikIQVRCMeuaV4a730xcidq8o8Yx3T/VHXCgGz+BE9Q6QhkClkYXrWfmciH+D7jy8FPIKVGXzcqVyhDDGzzaFfJzBWrau0aW1WJnSASwXhJOa4pGxnMMu</vt:lpwstr>
  </property>
  <property fmtid="{D5CDD505-2E9C-101B-9397-08002B2CF9AE}" pid="32" name="x1ye=35">
    <vt:lpwstr>whog1QJk8/i2sa+RGsgkfvPkCplS2sa6bDAvPm9SYS9/6Wa+ZYjCDQASS3e9hzO4AVgL1a+IfMb0YFwaoUJCzJ7ZobIkHKq3PgwV18yUZgs4eZZFnwXJ4BObcJtE+TLbQl+h1/yaST638/hqj+yxf21Q2c4qWHByzq5fT+AeUVlDKV72FlgP0rhYWit4mVe3QdcMZ4hYvhf8eFLUfCsiv5VTHbAkWZ3fU8aI6YB0gg5Ta5JkTuA5O+7puBjndQD</vt:lpwstr>
  </property>
  <property fmtid="{D5CDD505-2E9C-101B-9397-08002B2CF9AE}" pid="33" name="x1ye=36">
    <vt:lpwstr>9tJXSNWEdEuK9eDtQGQ3W8dLlh/bJ1WMmTXXYPOirCp/ihDiAJdz2hFKmez8Nserev2NyC4GiGmzuC+JlhyxOQeisPKsIRPtSIKqmlvhAfzRMLfxpifUFzM76J1CE+dHc1DjLa0O3VcUWtACPYl1tWKo+c3t7pflFx4kj4/IUzZthopz5BX2wozFKboTJx+FdQosyDEabP/gVE/G9BZsWyW/5+ZVJ1MoOCrxDHAZARGV2jfUvx3ohuWp1wpZzMu</vt:lpwstr>
  </property>
  <property fmtid="{D5CDD505-2E9C-101B-9397-08002B2CF9AE}" pid="34" name="x1ye=37">
    <vt:lpwstr>6it86W6JWJsSpQWPjC8pGpJMLi7r0WjCptnjSY2LwBg0hVM8dDSfH0ZHGwk65+jE6ihhp4qMlWZNyONpAAKqSY5GwkuwsKPEAKjfF37XCLrVUHZl5M/jySW+sYbjVBwIHblF9yHrfl+YN9omfWmN6E2Pm05gKssFWZEa1gVzOQrwqX3ze7Plz2hbuv7ehpKxQyE7oMT9BfoA0APMIV8xyXdz8mQaLxsXCPdqy0Rlvq/8QUe/escElGUlH1bquGl</vt:lpwstr>
  </property>
  <property fmtid="{D5CDD505-2E9C-101B-9397-08002B2CF9AE}" pid="35" name="x1ye=38">
    <vt:lpwstr>A7A63Ag02SDfPcylICB+ar3vyuUm0TWr+d7s3gEKnL6jnYCY5ykjhipMXY0/uQdBjQD07mXEuUIlQZfd0IhoY2vTZfo/ipSC8OSFq9PAqGGQw/fhLDoYXcGGDGdu0qqzcab+9xiqw3s6M+MVX0Tbcfi2MvJ8bvXMUgZKX6Oy0/Ua25EL7T+vHILcTYPL5hgp6tG2GCZ7wEyqMHD1g8rG6Wj2TE2kM/Ec6chXdm7hZArpQsRZ7q0xfWBVKZwdTfw</vt:lpwstr>
  </property>
  <property fmtid="{D5CDD505-2E9C-101B-9397-08002B2CF9AE}" pid="36" name="x1ye=39">
    <vt:lpwstr>5Yq3O+cnwTiNv1pvUarkvF71bd2yWgZUqOJpCEQxSQZLftPuE9EoSn7L0NlKBlxvcA2hWoPNKxmqQfeYQP9siMEQRT3o6ZfC4hAK38T5+BuqhUnAQKQ3vi6w8QCyKWOhk2hLGta0CpB90Gjjebao1su61vqXseFAHCaDark55zroDDURRGAotpQdV6hV8MJA82m9k91uOODtFeoifpFIwDVmJH+ovPCtw42iDD8wb56JtYy9zgq+T5kK2js/OAa</vt:lpwstr>
  </property>
  <property fmtid="{D5CDD505-2E9C-101B-9397-08002B2CF9AE}" pid="37" name="x1ye=4">
    <vt:lpwstr>X+XTWZRMBJmx+lzOYVkt7AwYoVfQj7ZKmdJL/Hui/ZE4bEUd1ai7j+AoaPJIx6QHM84WCap/vS/XN/N5CtvzWAK+XaD25OVkH9vXFZs1pKL16kJLjFjYUSkVukgJAr1b4IHaVnbgc7jQb8Nm4sNjPYl+iA9elKVS2ZXT1BYzO1+qWiwRVcMjpU1xD+FYwHcKOpis3UGi9tu+ylM6Y2KjZ/ZzTlOx4Qekbnrpoy0PO0tWOqBLbYkB1aIqy5+Ui94</vt:lpwstr>
  </property>
  <property fmtid="{D5CDD505-2E9C-101B-9397-08002B2CF9AE}" pid="38" name="x1ye=40">
    <vt:lpwstr>h1B0eem/Fb7HN/fg22QtRLz1ZxViCzSdwa1fa3DRF8r5PMPyjCcAd/otEFmN0U/lDv642Ne8Dbf6cY+pzM2Q6msWVjkOc+1VE5BZJ7+Oth0yXSOuNGLY2xhS3XtGCS+mTmpHXn53NHvO17AlwbUz7+yMuA+D8uBBsTONtmDhWNQiQdStozX8KhCqutirzIw0Ds1pGBYW2AXH35UEUPgxD1DsmelGBXDyptuoTgKqY2yQt1W4yTTmPxQHeOxXQLU</vt:lpwstr>
  </property>
  <property fmtid="{D5CDD505-2E9C-101B-9397-08002B2CF9AE}" pid="39" name="x1ye=41">
    <vt:lpwstr>RqBwDMgNL8KUL5WvjzRzSYmjRmirCu1Tx9ZrGVxjQYz8JYyakOfuP8qp3FMx9bAS/UbQT+ctEVK3+EPBqbp6YngCgunPoukd0eCjdyevlYHQ7TNnZPFIfbV2Jsh03QSnDyRkVVFyyvnkI+mDS/Uj7vppM1k6USVBkENEqCJyCGhSXSkrFM91fg/6CWdh04POj2ceJlw19GvtbM6BNy1MAI845rT1ed+IZUkWC4BEzXcL2mmDFKnw/MCdWFG9pAQ</vt:lpwstr>
  </property>
  <property fmtid="{D5CDD505-2E9C-101B-9397-08002B2CF9AE}" pid="40" name="x1ye=42">
    <vt:lpwstr>F+fTYakWO0nJoCHb7E5AWYg+RbY/4W2ZC4hIPCzYlhc1DLTr07jhS+d0LPIS4/6v6ZCywWUrQnLzGDf1lHJE0QGNvyOzxhpMaFt6jPUc0fbwqp2ObuNJznDP3BXlvJP4txknbpL0xJwGKK67weyCou134Y8NpadQ7zKcQHaXbp8DSsaFWseF2rjNV27ypTZzPOd/UXNKDTBq2RNxYQSkml0b5bov2dtAhpyL2gLIPHOmp5NeHxaI9rciI1hc9y4</vt:lpwstr>
  </property>
  <property fmtid="{D5CDD505-2E9C-101B-9397-08002B2CF9AE}" pid="41" name="x1ye=43">
    <vt:lpwstr>YICiC/SMtIi1U37qI9j6CwpaIZ3iJ2Up4yI01vVKUkMPQvh45yR4CWyJTzuE9iVThMkBsTofQlQA95adnGzq0/vx8z5IcgF7y0AJA4alyGLo+FPK2PJHBD8MbGTIH8xHDaEERf04OviPXLINg1XXcnBunJElvBbLzrUG1zfsNLOD9OnVg78rbySD8CT5OTbywvcwCDxlFMFL/h7y28wayFhYg+r/wkUr5jVaNX9PkN6/GU+N6wls+hwMF99hLiX</vt:lpwstr>
  </property>
  <property fmtid="{D5CDD505-2E9C-101B-9397-08002B2CF9AE}" pid="42" name="x1ye=44">
    <vt:lpwstr>/GprfL/uNbAZOvCBMzfNOzGIwVvjm1MO7FWM6gMGXzed1q8wSGHT01AHPOrWth25wLbTj7Zd31XOygQ+AbJMJsZtcp339M4z9vMLr8Dt8qryOk+HEst2ZoGZo6X5nkVYlhLt45PXzXaiQuE0733o7aLQ/NgFqfM1XtCQ7Smp4O6R5PC2Wi6z/sjXOm7OXWetzo31fc4Gt3opq7lZYFU839kwalvPyOsexyH3km8/rRSsloIXjB3IfA1DJtQpcQc</vt:lpwstr>
  </property>
  <property fmtid="{D5CDD505-2E9C-101B-9397-08002B2CF9AE}" pid="43" name="x1ye=45">
    <vt:lpwstr>K3Zw056PupldemqLhm7N6coqmi3lMWExjGr46Wzy0a0lVD/Zs9zmQeNCXOsrqK/RRPizS2DnT51P1W5Lh4bNnoz0b7t6ZyrTy0viClus08vZBSnFQqzzGr96ZmsDFE090G/sGQAl9FM/PIvZvdy6sUbs2faWlGTxfa4Fon9hHLGMpSbCDaK+v1Ta/Xv2bpryh+2BXNkLP04ICn5Px2hxlu0YsBON7aM8MiI0415m8rhS3tr7Xfnxs3v1f+7RBot</vt:lpwstr>
  </property>
  <property fmtid="{D5CDD505-2E9C-101B-9397-08002B2CF9AE}" pid="44" name="x1ye=46">
    <vt:lpwstr>brQuizEvqSESV0WUsp874cK7azdsx0IS2mrNHwuw54UngLKqcYGpHu9ROkoseZalCzDK6jA5+7+TwYrWRF1zLUkeb6LmjS5Ufd8KL6EcHunXU073DMqaOgqI+2szuhUnKz0ZvcWvahTnJfFeUgBAcxF+qTM7kdbgDN825/BwioVHK0yvsqTXrZ+WU8R9GJjvERAnSe8l4IQ3q+AvdDZZV1ctCAQAxp04oo04nwwkmXSJtB7PAM4y+l6d4nfiDjR</vt:lpwstr>
  </property>
  <property fmtid="{D5CDD505-2E9C-101B-9397-08002B2CF9AE}" pid="45" name="x1ye=47">
    <vt:lpwstr>Pjm8mNlCUdmNL0+aLq5QO26PxYapwSWANYqQL7spzwJE+2Pz4uxFwvEQzhUomwkzPQUfrTorS1h7jOBHhSGfBz+TlWzUjxp+fNnaan9/z90jsp3nkbExucVHEXgZVNunMyGJ9bTIOB900qfpSdcW4pBKX+Hj3EwfayNYk42nkR2zOJXjnKG7Hcr+66JLmgQdSkXnPwjfwNXyBiYQc4sYQn12LQ9x4ZCey2YouECLWH+OwOlznl8svBASFCyrPSS</vt:lpwstr>
  </property>
  <property fmtid="{D5CDD505-2E9C-101B-9397-08002B2CF9AE}" pid="46" name="x1ye=48">
    <vt:lpwstr>Bj4r+5tK0X3Te3V7sgaGoFAi4gcIb3RsXZ7nrmHT6S6UE7NaEFKdQDici77ZbwNQ6y9Gr9dEwF9BSmwBE0kwCY7e7Q6qhC92jTfvRugG04hwLIjz6SnE41JPj9vrVE6nFz2XXn5uwd4leGofmwgCi70F9RK4bTkhcbVKm282leKj0FnGg9S5Gz7Y8zJaw5A19gk8jZqdZEM5FWyUw3tZ3ZQU6L4ALBTU4BpUtlU2rpeQC/Fsh5ltv4UF15BWLE5</vt:lpwstr>
  </property>
  <property fmtid="{D5CDD505-2E9C-101B-9397-08002B2CF9AE}" pid="47" name="x1ye=49">
    <vt:lpwstr>w31fnSA7wFBE6BnUPucp6MQgurx1lkgNpe0VXFlHqdvjO/ex4n7xtkRQOH1r9BhO/pxmj1GXJr8S2CSno1zbEQkVSndYSnZ2Tqh7BhKepwLTdSbBpapElFbl1bgdacfCKS4FRuYIdEfpee0Nb4DVGwb2wYddmUFEYOUaLHZH04Xs4QZCHEh4bUSqzf2uhxe4oLKhutIPERH3Ppw+AECRf879uSYcJZbn1fPMDHtwhD8CbbF5c06xpM63Ockm7Mg</vt:lpwstr>
  </property>
  <property fmtid="{D5CDD505-2E9C-101B-9397-08002B2CF9AE}" pid="48" name="x1ye=5">
    <vt:lpwstr>MqezlQ/Ub/HxwNJlnzSyscW11VLs0MM9qpHChXAztxNFoFc9HoLxFi6rbNS5pg+nsKDOLj3whBpxNFiRpLQoLRyfIUT7EdLFxkS7Sht71392RSG11TykUOBlJN387bXkSJQGNvqYQF1xw/t5pdr91aItQNRPaJpsrt0rpxDg0do5YdYsCVg++5QjXHsalYHw5+0KcQOPNjq0JWVPi/CmG5OY6uotqlgz7d0aVDKh7e+HPh9EszxpI7SQ1L1IZlJ</vt:lpwstr>
  </property>
  <property fmtid="{D5CDD505-2E9C-101B-9397-08002B2CF9AE}" pid="49" name="x1ye=50">
    <vt:lpwstr>Gv5i/i5dtebKlQhlKkoCLDI71eEU/n+4ec2Vkc3mQAFUTKpe1MvTYq+RAPIJ+xwI8nPEYN+y4Mt0Gf1QmlXCuwKZjKIG2wl9nL2axut7BQv3NC014qI+w8X4oNP2YeA5ILoboFKlXELnqbDW6PiMyN7jFpMSdhjfrKTaIogPzdLLwkwv4ndhBWi4/SW79PZTqrIVbApao5zN1Q7/EQ7yLO3vojbxjf8aOFsgRV2BbbpLFuMVmK3adnoAajsOLzS</vt:lpwstr>
  </property>
  <property fmtid="{D5CDD505-2E9C-101B-9397-08002B2CF9AE}" pid="50" name="x1ye=51">
    <vt:lpwstr>rnjJTgxpF+OeoWO99BvLtThhDqNa6CHWcSHQ5ey/GNXxJrpKeHK0lxn97DrFtDMoPrOn/b7RRFK9nebMBejfna1iD3aD1rqNTkZzgES+4ibvi/oenMscE3RplQcr9rUTdj0keKLmzJlNa8JedF5HLbIKwYylS2J/6w/eZ82P6hW67ZKDbQQeE3JUl/RrD0cucn2JJeD+f/HfzYTV/opEBfYEumrXRodNQEeXZ5P5WvgUR7snC+MTpCL+0bF4Tql</vt:lpwstr>
  </property>
  <property fmtid="{D5CDD505-2E9C-101B-9397-08002B2CF9AE}" pid="51" name="x1ye=52">
    <vt:lpwstr>cCG2eRrz1t/U9QD4aTk2L5WfJj9Yb71jzGQy7uzM+v/dW6r3+EnrffLUt5L2WujvBpyUZ+GFA3CCua4qclSRWR6TpBM99Sdxa6DXp+bi+9G4CPKzn+SbS1Xb8vrX4TxGVXi8dUdyYPiO+HyVRQunZoPfy1AwDrQhHxMy9c52pNN+PUJgaV5lAk4TN8DGRdqMvtOtuLEfR3FhT4p4DtryXdM56iL0ewwIQwcPV7/6c6TnwNeA2LueNUsTXdOkZI8</vt:lpwstr>
  </property>
  <property fmtid="{D5CDD505-2E9C-101B-9397-08002B2CF9AE}" pid="52" name="x1ye=53">
    <vt:lpwstr>XhnTkIfpfVkuwg/rFGogUDz0hsn1BlF2cZrHZgfHy2vzDHalD9/5mB4vXnozPtH6ncIinantj0ji1Sl6fT9xqFAIR37SPQFxgqbBZvh06XeOe/Vzmd3k1EcuH00foSEcLcLDQiLxIbC499S4+Vi9fWIr8J0cA+H8RSUmF1aFMQ0p7hKi5fWIyMn23ssl6EcK0tA2T6NSVXkc6ea9RtaU5C/tp3x6n+Azz6S4zPxJbxlbtYdpyMvs8bL1pOBNO3p</vt:lpwstr>
  </property>
  <property fmtid="{D5CDD505-2E9C-101B-9397-08002B2CF9AE}" pid="53" name="x1ye=54">
    <vt:lpwstr>/QtjAhgk3q/s6Gm907Kp3Zt6Otnl3vQlh+g++MYpAHv7eD1+m3kjoRDMSkbihrL5vVfZm4qNJ3l85D6kkErKSUa6prGHK8dM0bH4HMk611Xnx3+LkRByJY/mbS5aDzaqy8+Gxy0UQa2Nua6lU2iqlB9SjE/CVxSxbBHxLin0wuAW/umGNnrw9zdjODiq/DNb+bO74aRF8Y3W+EW/GCBV+/HYKE/WNzAQ8P55fMZXM9JY3g5QsYm3jZYYvFINKhD</vt:lpwstr>
  </property>
  <property fmtid="{D5CDD505-2E9C-101B-9397-08002B2CF9AE}" pid="54" name="x1ye=55">
    <vt:lpwstr>FMszgORdFRMGhyb1d8vSO88vkSe8BFTZvmeuyD0K8z7T/fLo4mknxdsJ0ND6dxVXMjAZTzvZOE6Hgq2Xi6sDoBpTri0z/VT9UjMzyeDWVSH3a/WrXOmqafMNT89E7TRpSgAVuG3OPGVjQEiByjY58Mp8DlEr76XafNBh35dpWzdgVLtRxnVV2TpTZoiTeU5H1CUq/ch+pXgFWFwP1nqrLK94EOqPjEf5u0/ifJw8VkZPz/liFM8wC2w8ONGfdDu</vt:lpwstr>
  </property>
  <property fmtid="{D5CDD505-2E9C-101B-9397-08002B2CF9AE}" pid="55" name="x1ye=56">
    <vt:lpwstr>7LdIAHTlH/eDaw02pNmzaDKhzUtxYpaHSsZjUamt2xQX+xX59dLwMab8/G2rCvL7gWeVFuCgv1p71kQDv+kau7k6iptGAgNDt6+3QSleZIEOSvJbiWDLMhGaadzVQtTZRpXSuULnPUI/3YoGCmLrz/0FqIqfK17G4+ue2QPgax6wWXdIyXpCm1Pg80UPoKay4PRxL4+F3d0So7Rk7Hb3UA/kZM6pCIPeQOcFsjhn+UXlbcleX8BWxznZO9k4n5m</vt:lpwstr>
  </property>
  <property fmtid="{D5CDD505-2E9C-101B-9397-08002B2CF9AE}" pid="56" name="x1ye=57">
    <vt:lpwstr>h/MvRDcZ7NdG5duOH0EIB1lmmKjfihGvfzC6+wu9TV0wxIx2afokbuHlUtM9p3sbYzaHrFq2wC2ION163mlIlAntyV6QlXdOfEyZS6NjBhsSHWEgvIXl7kokBgkkFoAydI8JslxoKnFqVgJ1OAaDoZH1/lN4lM1oq0DJaM4mdfsOM/MCbi7NbeLUaedD+8FgYftUJLjKuVTvQAGml62bjUSGoL4JJUSakbvD5ln5yGIxpM0jpIyuVv6Kwic/bPe</vt:lpwstr>
  </property>
  <property fmtid="{D5CDD505-2E9C-101B-9397-08002B2CF9AE}" pid="57" name="x1ye=58">
    <vt:lpwstr>Sa7l8CF9YMPxMOI2adlgzDddt0mAgzA7GRtcGPIN7QHfvNoih7p7c/+ORNomVPNS2R1HFgZSI1GTyECLrMzpzWIi3w3fpCqY9ShNI1D8I74Gc1QjfMXOn6eQNou0dGAR/Q+Jk99Kka2umpLY+ZRakyq9yyxNfMOcpWk0h6j7W18K5tKQhLWl0pyHDWWa71rzZdPOoN7+oJhZrxUs/vfCHkliAqpg7/tlctjcDJ0gGbQoxPKt0BZQq377F6EoESa</vt:lpwstr>
  </property>
  <property fmtid="{D5CDD505-2E9C-101B-9397-08002B2CF9AE}" pid="58" name="x1ye=59">
    <vt:lpwstr>A43GczwQkyS3Xx8c/mWcN4boKzLfsNmQJpe81ZlaDMWmxCcbJoamGQWjbJimY5PVD1N85d+feRHB4Z4pZvDwc87vJXROqHYtEQZWEnqy2kUQu9KZUGU0EvwspfVza4xdbPu3IaI9FGJIa4AEwEP9fmODwBEkmduFUDFZAQ1/z/SiWRhcThIAY80R6a0EDxss8yHES6yYo7q6SbZujAi47w1Q57VUI9q2UqgD4djX0hRXHM9mbrtk6RzvJwG78iH</vt:lpwstr>
  </property>
  <property fmtid="{D5CDD505-2E9C-101B-9397-08002B2CF9AE}" pid="59" name="x1ye=6">
    <vt:lpwstr>QJuG08rCB4gAc/gZURMCgpJzBaVwB5+lgLTStlPTj4BuTwqj5gd+fk2JG6HLRnNYHcDFMCep4m2DRlKv8M0huNdSmkTOFDD2HxdNqzQ8Brsg7kO35kD5kRt2RYDYxYXBKQaPAMdEICLQWjlkPHLZ7gvlQEj4nuv5teMvxoVvhgIEOBPuyE+7/3VEnH9aKOw6Yoj20S5sk4EnDb9BgAOemQYS3lp6b1ecVCvzA/YczzBkMRTUTU7/541Lkgh8sIE</vt:lpwstr>
  </property>
  <property fmtid="{D5CDD505-2E9C-101B-9397-08002B2CF9AE}" pid="60" name="x1ye=60">
    <vt:lpwstr>lDsO6d5dEIHY18oJ0xabD9lSzdME/ZUR/tmWLj5d15xMJtcoIBgmZmFBrz2R5thf96/VMf7jT34zebUuVjHrKOrzEdWtolqq9ZPv+X2dszFvRdcIv/2CrngUYILxh6znLah5Nm8CH7bEu2icT83De4g8XFwG/Mcp7lgSukyC6fuJzGAVRHPgj2rrd2XYExHlID6nLZHRLrxwIbs9CHVm7h6HJ25RD9aLEZ2DLPa6e/4HnSOUfMnaBqHGvvKPECm</vt:lpwstr>
  </property>
  <property fmtid="{D5CDD505-2E9C-101B-9397-08002B2CF9AE}" pid="61" name="x1ye=61">
    <vt:lpwstr>9qdheImiKyOyv1FQN0j4wPARzmZdQwDBf+uHScPxZH9btZytpPMQ8xzIW0S2l8Fmw+GorLpS2YZfqWeWGAjH4VauDYD7aF3gbO8/eSUstPMTWbAI7HLyh8kDVXYFfXHD7vBgT9IOQyZjFPjQ929Q3JWoKZQD37j+j0bkptaX81L6CsfEpt1bQlWPpPnf70Unr+el2MG04sY+CL5/CCotgIu41tUWbL8eAthVNFwV//b4K2dFS8ES+vj4c2duGfg</vt:lpwstr>
  </property>
  <property fmtid="{D5CDD505-2E9C-101B-9397-08002B2CF9AE}" pid="62" name="x1ye=62">
    <vt:lpwstr>L8580oEIIdCuXfMCLLQ7BJ224Nhw3XB+xfJ6O99rlLWUs96JPV2I6PKkkhRW39Zjyo9BH18zTcTVjqays+D3/WxCHPIidgFjevvkAq6gBD3naXTE5DdDRZoJnmNs6yqYB8gPAg5qkBF68P6sDH0IUVJdfR4qbis2OwYavH3UzDGX0iDcaeFpXaOAIjh1x4/0MzcZktMwrXsDROExNUnhki3ilwepnIruhiBBWWcrqwakSnYswztfnNK3zDp183X</vt:lpwstr>
  </property>
  <property fmtid="{D5CDD505-2E9C-101B-9397-08002B2CF9AE}" pid="63" name="x1ye=63">
    <vt:lpwstr>lPaycLj0r9nHo4MxWZ44BA0JUZtSqCwBPbUNC7OtOT3bA2/pZa8dWmP47EEDLKVDnMcl9gOAyXh/VRu8lO+tQPdeDca5StwDZOdhq+GPh/dzTx1kHY5CnEZHuymNXoA+2DTwHzXLZ1miSCPeqfUgxwc1d/sRVU8fdL9UBXYnM87OO/hcGddQXT8E3G+7WqfY5/XQY0nw5TF3Cp54eiD28vq+wyK5W8pg64GEo107hf71koZaFfM46P7kaTwM3bA</vt:lpwstr>
  </property>
  <property fmtid="{D5CDD505-2E9C-101B-9397-08002B2CF9AE}" pid="64" name="x1ye=64">
    <vt:lpwstr>NQp/eJVDApoeVPAN1s6lL08dEPDhBCXZduOGj7xDZhoQlp6qaU7EWo+bjrE+OYAV2bYF4NJIwkap4p+eGA/zhc3PhKqCin1PNG/MyyNYvKgTrKtSen77jF/Yj7VvxU42ngRqXDMAiDC+pv5NDqJglUjMzqLWkJkxs35HeEoBPkLyCtlSBV8K5XpqaQsIw5ZtG01togMpSL4mLrWV3wkPKaanCBvVE2GM3t0SwSOUBIr9zXetkM4cDT/9sbZXW52</vt:lpwstr>
  </property>
  <property fmtid="{D5CDD505-2E9C-101B-9397-08002B2CF9AE}" pid="65" name="x1ye=65">
    <vt:lpwstr>J9TEMpOz4EoCdmvhMuxQ0dKyPFaUUJTwPGs5TD6Ej3egZTSOF1wdqo53wx59qjQ5WaLDymycnqhFNbkYIlLBThTPNsJRTeCWcApbY8hLnuNAe+3h8B4eo0I1hbMhGi+jaLrifUgiIoB/vR5pcQvCYbzTarKqf2hX0gciqoghvRLo7dh4HkMLIb4IdThKURHOQJCGAXZYo3vWR5sW87+rQyeH3BEnL6L74aZnrozIJ9x2AY9Lm1+yUSoaV3SQb6r</vt:lpwstr>
  </property>
  <property fmtid="{D5CDD505-2E9C-101B-9397-08002B2CF9AE}" pid="66" name="x1ye=66">
    <vt:lpwstr>N8km9podSVfAOvGxKciY+QS5/KzzPiRNYN1eVU+ESLMiIer0lV8Aw2xHihznTq/mF0O4xts5DJ04JNbzCeD9K965R8rob82kbxC3NgL8znqMLCxfxWDT+shc378g0cVqrhr1Fo4CEHj6dSQX6Z2t4fgvvctKXFoCY6OIaUeqL/6KgknLt0zN4I+CBvNZG69MA7/io2k2RVgSCKLogBUDTC4A9oFaRAip4ZbQGCSi+u/vM2kBE5uSdPRF4ebmZcx</vt:lpwstr>
  </property>
  <property fmtid="{D5CDD505-2E9C-101B-9397-08002B2CF9AE}" pid="67" name="x1ye=67">
    <vt:lpwstr>EcfGnXzzohJYMfUks1Is2/vNSfCsnxFz4O4jrALpuqracXSD2TsUZE9aGaO47ydH399Ivc6+Z+FHqrPqs86NRNSHAONL1aPwtJPp/X8VBh/6Nmdsv1P3W9mfTpZ7VfxsJ5Z1fX1kiJ1lYBlp6+H7lQmFpVRwLEXlCPZ3L1Tg1xsdXPeCjdPX9XCD1wbOSBvV0J7hJDQcXlyLLuQ0azzcwPuVux3O8OzZc4zzg6Hw8Blkb9qO6VkhmKZS+dfvBY9</vt:lpwstr>
  </property>
  <property fmtid="{D5CDD505-2E9C-101B-9397-08002B2CF9AE}" pid="68" name="x1ye=68">
    <vt:lpwstr>U2edzDODTD5Stxt4DF/4/WuLLZK4KK1WHaLlco44RrRawmYvo6Iz7QEd9FrvNORJICtFtvSjIaRBsrdrKPp+VjyPTNTvyrXapcQXLx5miXs4yueGIZocutkIdC+beafSYmvEo9g1JZ3Z3p6uSNycNt7I0BVz/XG79dpnwat5kWHNnif2LwdEWrO9MwYdQWq9tmVEw71+pyZqG83CZqM5M6Sc7WcFC3Z16O9rImrhOQUe1hcyG3glnHlnZ2Qk8Mm</vt:lpwstr>
  </property>
  <property fmtid="{D5CDD505-2E9C-101B-9397-08002B2CF9AE}" pid="69" name="x1ye=69">
    <vt:lpwstr>mIFqOoRKhmAk0pgx4nuOIZnJjJFUA/WcpG5/Li7NHipQ06RNxT4NOOO6yP20D1UZdZYqHCPqN6o3tQk4dc33VhV5WiR6MRZDk17yJqGvk8Hi4a9KhPVmZ/6ojsgHHpI5bd5GNUeSl34GABQ+wmnyKUclE8JrK8GSaf488xV1CUvfu6oWLA8GdWPSHScbyltjs5H4YmAFq72p5dcoNz22KAe+lrZVKF+xFgIqCKf54OlrLwffHU9ttpHa3zeaSpz</vt:lpwstr>
  </property>
  <property fmtid="{D5CDD505-2E9C-101B-9397-08002B2CF9AE}" pid="70" name="x1ye=7">
    <vt:lpwstr>xdea2RQPe5OSWOCaLn+kIvagEr1NTmPJ2rGK4duYbGMbttLxfnaamravvKleVz3rNG1JiI1O+XAflN6t02nLdXTILYGaK62zL/XqjKhF3rOQm0hEK1qZ0tunppD971albg/GRJ802uzbi3qznMHaEj+uSumK3uu2ZViLloicFVlswtsBb0mr1LHr1dCjtg8hmgLnHgQaScrUB/nx1bFuSlQyCVGXSGqCHlTkWSRQwGt7D7YiCnZBWQCAEoYGl6p</vt:lpwstr>
  </property>
  <property fmtid="{D5CDD505-2E9C-101B-9397-08002B2CF9AE}" pid="71" name="x1ye=70">
    <vt:lpwstr>dvfw9zec2IbSjATGwlEKApy+RdFYTHHvwIfGrzbT1ugfyTv0l0smBj37t7YuC6qxKp4zOqmOvOVuNor5OYqSTJU5zmslSFv4k9l3mWDSYgFBasnzRtkQX//QdBKuwmTEUAAA==</vt:lpwstr>
  </property>
  <property fmtid="{D5CDD505-2E9C-101B-9397-08002B2CF9AE}" pid="72" name="x1ye=8">
    <vt:lpwstr>1T1Vx3CQhS5EJQcHgiCMmqbUjqEfJ0Hp5ZPiFdeGmH35pp5PUfeWtNbkv9wmpi0HwlA/tGEcq8Bk83qo8FWdAKOTKmYPmigVzeNu2c8XzSSg6xyLZFjeBHTzaRql++lggXft9bAc/UwFMtkUmizeoKj154zwmWTqgZGnmvppSZMnICHgGpz8WNC7yOkJ2xaei5nhikZgyBypEcl7nieomx2Z/XFaVsn7RdrRsrG3Isj96SjzYdN0xg1cRQXGF+4</vt:lpwstr>
  </property>
  <property fmtid="{D5CDD505-2E9C-101B-9397-08002B2CF9AE}" pid="73" name="x1ye=9">
    <vt:lpwstr>SeRNIbIvJdaMmjWFpGLkFI36fIReZTqQTDkSMog4+bNDQ1FP0HJbixaAPcTsU0Hw/FcuRHsqrXe6+Lw9+tbvhlZL4LDZT+xBUQYQnVaoiMqpQlYrUxau/HsUAyzIdYLafL8GCF5chdNNJWLHBLuiinwm6Q3JSNUAZTy3e8/Y+VeJMfoWZ4xmBsJgaSJRtsc/RJBiXyfyk8/rOYBl1kged0taRMwpq8IDJ/ywrzHIfVLKcEbY9bYUQ6qvIIff9Xo</vt:lpwstr>
  </property>
</Properties>
</file>